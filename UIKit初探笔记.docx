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UIKit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初探笔记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應用程式開啟時，會自</w:t>
      </w:r>
      <w:r>
        <w:rPr>
          <w:rFonts w:ascii="AppleSystemUIFont" w:hAnsi="AppleSystemUIFont" w:cs="AppleSystemUIFont"/>
          <w:kern w:val="0"/>
          <w:sz w:val="24"/>
        </w:rPr>
        <w:t>AppDelegate.swift</w:t>
      </w:r>
      <w:r>
        <w:rPr>
          <w:rFonts w:ascii="AppleSystemUIFont" w:hAnsi="AppleSystemUIFont" w:cs="AppleSystemUIFont"/>
          <w:kern w:val="0"/>
          <w:sz w:val="24"/>
        </w:rPr>
        <w:t>開始，這隻檔案負責應用程式的生命週期，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像是啟動、閒置、進入後台、返回前台或是退出時要執行的動作。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接著看到</w:t>
      </w:r>
      <w:r>
        <w:rPr>
          <w:rFonts w:ascii="AppleSystemUIFont" w:hAnsi="AppleSystemUIFont" w:cs="AppleSystemUIFont"/>
          <w:kern w:val="0"/>
          <w:sz w:val="24"/>
        </w:rPr>
        <w:t xml:space="preserve"> ViewController.swift </w:t>
      </w:r>
      <w:r>
        <w:rPr>
          <w:rFonts w:ascii="AppleSystemUIFont" w:hAnsi="AppleSystemUIFont" w:cs="AppleSystemUIFont"/>
          <w:kern w:val="0"/>
          <w:sz w:val="24"/>
        </w:rPr>
        <w:t>，是應用程式預設的主要視圖</w:t>
      </w:r>
      <w:r>
        <w:rPr>
          <w:rFonts w:ascii="AppleSystemUIFont" w:hAnsi="AppleSystemUIFont" w:cs="AppleSystemUIFont"/>
          <w:kern w:val="0"/>
          <w:sz w:val="24"/>
        </w:rPr>
        <w:t>(View)</w:t>
      </w:r>
      <w:r>
        <w:rPr>
          <w:rFonts w:ascii="AppleSystemUIFont" w:hAnsi="AppleSystemUIFont" w:cs="AppleSystemUIFont"/>
          <w:kern w:val="0"/>
          <w:sz w:val="24"/>
        </w:rPr>
        <w:t>控制器</w:t>
      </w:r>
      <w:r>
        <w:rPr>
          <w:rFonts w:ascii="AppleSystemUIFont" w:hAnsi="AppleSystemUIFont" w:cs="AppleSystemUIFont"/>
          <w:kern w:val="0"/>
          <w:sz w:val="24"/>
        </w:rPr>
        <w:t>(Controller)</w:t>
      </w:r>
      <w:r>
        <w:rPr>
          <w:rFonts w:ascii="AppleSystemUIFont" w:hAnsi="AppleSystemUIFont" w:cs="AppleSystemUIFont"/>
          <w:kern w:val="0"/>
          <w:sz w:val="24"/>
        </w:rPr>
        <w:t>，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所有需要的</w:t>
      </w:r>
      <w:r>
        <w:rPr>
          <w:rFonts w:ascii="AppleSystemUIFont" w:hAnsi="AppleSystemUIFont" w:cs="AppleSystemUIFont"/>
          <w:kern w:val="0"/>
          <w:sz w:val="24"/>
        </w:rPr>
        <w:t xml:space="preserve"> UI </w:t>
      </w:r>
      <w:r>
        <w:rPr>
          <w:rFonts w:ascii="AppleSystemUIFont" w:hAnsi="AppleSystemUIFont" w:cs="AppleSystemUIFont"/>
          <w:kern w:val="0"/>
          <w:sz w:val="24"/>
        </w:rPr>
        <w:t>功能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像是按鈕、文字或圖案等等</w:t>
      </w:r>
      <w:r>
        <w:rPr>
          <w:rFonts w:ascii="AppleSystemUIFont" w:hAnsi="AppleSystemUIFont" w:cs="AppleSystemUIFont"/>
          <w:kern w:val="0"/>
          <w:sz w:val="24"/>
        </w:rPr>
        <w:t>)</w:t>
      </w:r>
      <w:r>
        <w:rPr>
          <w:rFonts w:ascii="AppleSystemUIFont" w:hAnsi="AppleSystemUIFont" w:cs="AppleSystemUIFont"/>
          <w:kern w:val="0"/>
          <w:sz w:val="24"/>
        </w:rPr>
        <w:t>，都必須在這個</w:t>
      </w:r>
      <w:r>
        <w:rPr>
          <w:rFonts w:ascii="AppleSystemUIFont" w:hAnsi="AppleSystemUIFont" w:cs="AppleSystemUIFont"/>
          <w:kern w:val="0"/>
          <w:sz w:val="24"/>
        </w:rPr>
        <w:t xml:space="preserve"> ViewController </w:t>
      </w:r>
      <w:r>
        <w:rPr>
          <w:rFonts w:ascii="AppleSystemUIFont" w:hAnsi="AppleSystemUIFont" w:cs="AppleSystemUIFont"/>
          <w:kern w:val="0"/>
          <w:sz w:val="24"/>
        </w:rPr>
        <w:t>裡面建立，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通常會寫在</w:t>
      </w:r>
      <w:r>
        <w:rPr>
          <w:rFonts w:ascii="AppleSystemUIFont" w:hAnsi="AppleSystemUIFont" w:cs="AppleSystemUIFont"/>
          <w:kern w:val="0"/>
          <w:sz w:val="24"/>
        </w:rPr>
        <w:t>viewDidLoad()</w:t>
      </w:r>
      <w:r>
        <w:rPr>
          <w:rFonts w:ascii="AppleSystemUIFont" w:hAnsi="AppleSystemUIFont" w:cs="AppleSystemUIFont"/>
          <w:kern w:val="0"/>
          <w:sz w:val="24"/>
        </w:rPr>
        <w:t>這個方法裡面。</w:t>
      </w: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視圖</w:t>
      </w:r>
      <w:r>
        <w:rPr>
          <w:rFonts w:ascii="AppleSystemUIFont" w:hAnsi="AppleSystemUIFont" w:cs="AppleSystemUIFont"/>
          <w:kern w:val="0"/>
          <w:sz w:val="24"/>
        </w:rPr>
        <w:t>(View)</w:t>
      </w:r>
      <w:r>
        <w:rPr>
          <w:rFonts w:ascii="AppleSystemUIFont" w:hAnsi="AppleSystemUIFont" w:cs="AppleSystemUIFont"/>
          <w:kern w:val="0"/>
          <w:sz w:val="24"/>
        </w:rPr>
        <w:t>指的是在裝置螢幕上會呈現出來的東西，像是文字、圖片、元件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按鈕、選單、列表之類</w:t>
      </w:r>
      <w:r>
        <w:rPr>
          <w:rFonts w:ascii="AppleSystemUIFont" w:hAnsi="AppleSystemUIFont" w:cs="AppleSystemUIFont"/>
          <w:kern w:val="0"/>
          <w:sz w:val="24"/>
        </w:rPr>
        <w:t>)</w:t>
      </w:r>
      <w:r>
        <w:rPr>
          <w:rFonts w:ascii="AppleSystemUIFont" w:hAnsi="AppleSystemUIFont" w:cs="AppleSystemUIFont"/>
          <w:kern w:val="0"/>
          <w:sz w:val="24"/>
        </w:rPr>
        <w:t>等等。</w:t>
      </w:r>
    </w:p>
    <w:p w:rsidR="008A0445" w:rsidRDefault="008A0445" w:rsidP="008A04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視圖控制器</w:t>
      </w:r>
      <w:r>
        <w:rPr>
          <w:rFonts w:ascii="AppleSystemUIFont" w:hAnsi="AppleSystemUIFont" w:cs="AppleSystemUIFont"/>
          <w:kern w:val="0"/>
          <w:sz w:val="24"/>
        </w:rPr>
        <w:t>(ViewController)</w:t>
      </w:r>
      <w:r>
        <w:rPr>
          <w:rFonts w:ascii="AppleSystemUIFont" w:hAnsi="AppleSystemUIFont" w:cs="AppleSystemUIFont"/>
          <w:kern w:val="0"/>
          <w:sz w:val="24"/>
        </w:rPr>
        <w:t>則是負責資料的處理與編排設置視圖要如何呈現。</w:t>
      </w:r>
    </w:p>
    <w:p w:rsidR="008A0445" w:rsidRDefault="008A0445" w:rsidP="008A0445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一個</w:t>
      </w:r>
      <w:r>
        <w:rPr>
          <w:rFonts w:ascii="AppleSystemUIFont" w:hAnsi="AppleSystemUIFont" w:cs="AppleSystemUIFont"/>
          <w:kern w:val="0"/>
          <w:sz w:val="24"/>
        </w:rPr>
        <w:t xml:space="preserve"> UIViewController </w:t>
      </w:r>
      <w:r>
        <w:rPr>
          <w:rFonts w:ascii="AppleSystemUIFont" w:hAnsi="AppleSystemUIFont" w:cs="AppleSystemUIFont"/>
          <w:kern w:val="0"/>
          <w:sz w:val="24"/>
        </w:rPr>
        <w:t>負責一個畫面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即呈現視圖</w:t>
      </w:r>
      <w:r>
        <w:rPr>
          <w:rFonts w:ascii="AppleSystemUIFont" w:hAnsi="AppleSystemUIFont" w:cs="AppleSystemUIFont"/>
          <w:kern w:val="0"/>
          <w:sz w:val="24"/>
        </w:rPr>
        <w:t>View)</w:t>
      </w:r>
      <w:r>
        <w:rPr>
          <w:rFonts w:ascii="AppleSystemUIFont" w:hAnsi="AppleSystemUIFont" w:cs="AppleSystemUIFont"/>
          <w:kern w:val="0"/>
          <w:sz w:val="24"/>
        </w:rPr>
        <w:t>的功能，未來如果有多個畫面時，就需要各自建立一個不同的</w:t>
      </w:r>
      <w:r>
        <w:rPr>
          <w:rFonts w:ascii="AppleSystemUIFont" w:hAnsi="AppleSystemUIFont" w:cs="AppleSystemUIFont"/>
          <w:kern w:val="0"/>
          <w:sz w:val="24"/>
        </w:rPr>
        <w:t xml:space="preserve"> UIViewController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文字標籤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UILabel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：提示文字的原件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文字輸入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UITextField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：输入文字的原件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3.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輸入多行文字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UITextView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4.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按钮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UIButton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如果要建立自定義的按鈕，則是使用</w:t>
      </w:r>
      <w:r>
        <w:rPr>
          <w:rFonts w:ascii="AppleSystemUIFont" w:hAnsi="AppleSystemUIFont" w:cs="AppleSystemUIFont"/>
          <w:kern w:val="0"/>
          <w:sz w:val="24"/>
        </w:rPr>
        <w:t>UIButton(frame:)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例如：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使用</w:t>
      </w:r>
      <w:r>
        <w:rPr>
          <w:rFonts w:ascii="AppleSystemUIFont" w:hAnsi="AppleSystemUIFont" w:cs="AppleSystemUIFont"/>
          <w:kern w:val="0"/>
          <w:sz w:val="24"/>
        </w:rPr>
        <w:t xml:space="preserve"> UIButton(frame:) </w:t>
      </w:r>
      <w:r>
        <w:rPr>
          <w:rFonts w:ascii="AppleSystemUIFont" w:hAnsi="AppleSystemUIFont" w:cs="AppleSystemUIFont"/>
          <w:kern w:val="0"/>
          <w:sz w:val="24"/>
        </w:rPr>
        <w:t>建立一個</w:t>
      </w:r>
      <w:r>
        <w:rPr>
          <w:rFonts w:ascii="AppleSystemUIFont" w:hAnsi="AppleSystemUIFont" w:cs="AppleSystemUIFont"/>
          <w:kern w:val="0"/>
          <w:sz w:val="24"/>
        </w:rPr>
        <w:t xml:space="preserve"> UIButton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 = UIButton(frame: CGRect(x: 0, y: 0, width: 100, height: 30))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按鈕文字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myButton.setTitle("</w:t>
      </w:r>
      <w:r>
        <w:rPr>
          <w:rFonts w:ascii="AppleSystemUIFont" w:hAnsi="AppleSystemUIFont" w:cs="AppleSystemUIFont"/>
          <w:kern w:val="0"/>
          <w:sz w:val="24"/>
        </w:rPr>
        <w:t>按我</w:t>
      </w:r>
      <w:r>
        <w:rPr>
          <w:rFonts w:ascii="AppleSystemUIFont" w:hAnsi="AppleSystemUIFont" w:cs="AppleSystemUIFont"/>
          <w:kern w:val="0"/>
          <w:sz w:val="24"/>
        </w:rPr>
        <w:t>", forState: .Normal)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按鈕文字顏色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myButton.setTitleColor(UIColor.whiteColor(),forState: .Normal)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按鈕是否可以使用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myButton.enabled = true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按鈕背景顏色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myButton.backgroundColor = UIColor.darkGrayColor()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按鈕按下後的動作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myButton.addTarget(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self, 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action: #selector(ViewController.clickButton),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forControlEvents: .TouchUpInside)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設置位置並加入畫面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myButton.center = CGPoint(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x: fullScreenSize.width * 0.5,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y: fullScreenSize.height * 0.5)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self.view.addSubview(myButton)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其中：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addTarget(target:, action:, forControlEvents:)</w:t>
      </w:r>
      <w:r>
        <w:rPr>
          <w:rFonts w:ascii="AppleSystemUIFont" w:hAnsi="AppleSystemUIFont" w:cs="AppleSystemUIFont"/>
          <w:kern w:val="0"/>
          <w:sz w:val="24"/>
        </w:rPr>
        <w:t>用來負責按下按鈕後的動作，這是由</w:t>
      </w:r>
      <w:r>
        <w:rPr>
          <w:rFonts w:ascii="AppleSystemUIFont" w:hAnsi="AppleSystemUIFont" w:cs="AppleSystemUIFont"/>
          <w:kern w:val="0"/>
          <w:sz w:val="24"/>
        </w:rPr>
        <w:t xml:space="preserve"> UIControl </w:t>
      </w:r>
      <w:r>
        <w:rPr>
          <w:rFonts w:ascii="AppleSystemUIFont" w:hAnsi="AppleSystemUIFont" w:cs="AppleSystemUIFont"/>
          <w:kern w:val="0"/>
          <w:sz w:val="24"/>
        </w:rPr>
        <w:t>所提供的方法，再繼承給</w:t>
      </w:r>
      <w:r>
        <w:rPr>
          <w:rFonts w:ascii="AppleSystemUIFont" w:hAnsi="AppleSystemUIFont" w:cs="AppleSystemUIFont"/>
          <w:kern w:val="0"/>
          <w:sz w:val="24"/>
        </w:rPr>
        <w:t xml:space="preserve"> UIButton</w:t>
      </w:r>
      <w:r>
        <w:rPr>
          <w:rFonts w:ascii="AppleSystemUIFont" w:hAnsi="AppleSystemUIFont" w:cs="AppleSystemUIFont"/>
          <w:kern w:val="0"/>
          <w:sz w:val="24"/>
        </w:rPr>
        <w:t>。這個方法的參數說明如下：</w:t>
      </w:r>
    </w:p>
    <w:p w:rsidR="008A0445" w:rsidRDefault="008A0445" w:rsidP="008A0445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target</w:t>
      </w:r>
      <w:r>
        <w:rPr>
          <w:rFonts w:ascii="AppleSystemUIFont" w:hAnsi="AppleSystemUIFont" w:cs="AppleSystemUIFont"/>
          <w:kern w:val="0"/>
          <w:sz w:val="24"/>
        </w:rPr>
        <w:t>：當事件發生時，要呼叫哪一個物件。</w:t>
      </w:r>
    </w:p>
    <w:p w:rsidR="008A0445" w:rsidRDefault="008A0445" w:rsidP="008A0445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action</w:t>
      </w:r>
      <w:r>
        <w:rPr>
          <w:rFonts w:ascii="AppleSystemUIFont" w:hAnsi="AppleSystemUIFont" w:cs="AppleSystemUIFont"/>
          <w:kern w:val="0"/>
          <w:sz w:val="24"/>
        </w:rPr>
        <w:t>：呼叫的物件要執行的方法，以</w:t>
      </w:r>
      <w:r>
        <w:rPr>
          <w:rFonts w:ascii="AppleSystemUIFont" w:hAnsi="AppleSystemUIFont" w:cs="AppleSystemUIFont"/>
          <w:kern w:val="0"/>
          <w:sz w:val="24"/>
        </w:rPr>
        <w:t>#selector()</w:t>
      </w:r>
      <w:r>
        <w:rPr>
          <w:rFonts w:ascii="AppleSystemUIFont" w:hAnsi="AppleSystemUIFont" w:cs="AppleSystemUIFont"/>
          <w:kern w:val="0"/>
          <w:sz w:val="24"/>
        </w:rPr>
        <w:t>來指定，</w:t>
      </w:r>
      <w:r>
        <w:rPr>
          <w:rFonts w:ascii="AppleSystemUIFont" w:hAnsi="AppleSystemUIFont" w:cs="AppleSystemUIFont"/>
          <w:kern w:val="0"/>
          <w:sz w:val="24"/>
        </w:rPr>
        <w:t>ViewController.clickButton</w:t>
      </w:r>
      <w:r>
        <w:rPr>
          <w:rFonts w:ascii="AppleSystemUIFont" w:hAnsi="AppleSystemUIFont" w:cs="AppleSystemUIFont"/>
          <w:kern w:val="0"/>
          <w:sz w:val="24"/>
        </w:rPr>
        <w:t>指的就是</w:t>
      </w:r>
      <w:r>
        <w:rPr>
          <w:rFonts w:ascii="AppleSystemUIFont" w:hAnsi="AppleSystemUIFont" w:cs="AppleSystemUIFont"/>
          <w:kern w:val="0"/>
          <w:sz w:val="24"/>
        </w:rPr>
        <w:t>ViewController</w:t>
      </w:r>
      <w:r>
        <w:rPr>
          <w:rFonts w:ascii="AppleSystemUIFont" w:hAnsi="AppleSystemUIFont" w:cs="AppleSystemUIFont"/>
          <w:kern w:val="0"/>
          <w:sz w:val="24"/>
        </w:rPr>
        <w:t>類別的</w:t>
      </w:r>
      <w:r>
        <w:rPr>
          <w:rFonts w:ascii="AppleSystemUIFont" w:hAnsi="AppleSystemUIFont" w:cs="AppleSystemUIFont"/>
          <w:kern w:val="0"/>
          <w:sz w:val="24"/>
        </w:rPr>
        <w:t>clickButton</w:t>
      </w:r>
      <w:r>
        <w:rPr>
          <w:rFonts w:ascii="AppleSystemUIFont" w:hAnsi="AppleSystemUIFont" w:cs="AppleSystemUIFont"/>
          <w:kern w:val="0"/>
          <w:sz w:val="24"/>
        </w:rPr>
        <w:t>方法。將</w:t>
      </w:r>
      <w:r>
        <w:rPr>
          <w:rFonts w:ascii="AppleSystemUIFont" w:hAnsi="AppleSystemUIFont" w:cs="AppleSystemUIFont"/>
          <w:kern w:val="0"/>
          <w:sz w:val="24"/>
        </w:rPr>
        <w:t>ViewController</w:t>
      </w:r>
      <w:r>
        <w:rPr>
          <w:rFonts w:ascii="AppleSystemUIFont" w:hAnsi="AppleSystemUIFont" w:cs="AppleSystemUIFont"/>
          <w:kern w:val="0"/>
          <w:sz w:val="24"/>
        </w:rPr>
        <w:t>省略掉，只填入</w:t>
      </w:r>
      <w:r>
        <w:rPr>
          <w:rFonts w:ascii="AppleSystemUIFont" w:hAnsi="AppleSystemUIFont" w:cs="AppleSystemUIFont"/>
          <w:kern w:val="0"/>
          <w:sz w:val="24"/>
        </w:rPr>
        <w:t>clickButton</w:t>
      </w:r>
      <w:r>
        <w:rPr>
          <w:rFonts w:ascii="AppleSystemUIFont" w:hAnsi="AppleSystemUIFont" w:cs="AppleSystemUIFont"/>
          <w:kern w:val="0"/>
          <w:sz w:val="24"/>
        </w:rPr>
        <w:t>也可以。</w:t>
      </w:r>
    </w:p>
    <w:p w:rsidR="008A0445" w:rsidRDefault="008A0445" w:rsidP="008A0445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forControlEvents</w:t>
      </w:r>
      <w:r>
        <w:rPr>
          <w:rFonts w:ascii="AppleSystemUIFont" w:hAnsi="AppleSystemUIFont" w:cs="AppleSystemUIFont"/>
          <w:kern w:val="0"/>
          <w:sz w:val="24"/>
        </w:rPr>
        <w:t>：觸發的事件。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這裡則是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按下</w:t>
      </w:r>
      <w:r>
        <w:rPr>
          <w:rFonts w:ascii="AppleSystemUIFont" w:hAnsi="AppleSystemUIFont" w:cs="AppleSystemUIFont"/>
          <w:kern w:val="0"/>
          <w:sz w:val="24"/>
        </w:rPr>
        <w:t>事件。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5.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提示框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UIAlertController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UIAlertController(title:, message:, preferredStyle:)</w:t>
      </w:r>
      <w:r>
        <w:rPr>
          <w:rFonts w:ascii="AppleSystemUIFont" w:hAnsi="AppleSystemUIFont" w:cs="AppleSystemUIFont"/>
          <w:kern w:val="0"/>
          <w:sz w:val="24"/>
        </w:rPr>
        <w:t>，是用來建立一個提示框的函式，參數如下：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title</w:t>
      </w:r>
      <w:r>
        <w:rPr>
          <w:rFonts w:ascii="AppleSystemUIFont" w:hAnsi="AppleSystemUIFont" w:cs="AppleSystemUIFont"/>
          <w:kern w:val="0"/>
          <w:sz w:val="24"/>
        </w:rPr>
        <w:t>：提示的標題，會以粗體顯示。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message</w:t>
      </w:r>
      <w:r>
        <w:rPr>
          <w:rFonts w:ascii="AppleSystemUIFont" w:hAnsi="AppleSystemUIFont" w:cs="AppleSystemUIFont"/>
          <w:kern w:val="0"/>
          <w:sz w:val="24"/>
        </w:rPr>
        <w:t>：提示的內容。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preferredStyle</w:t>
      </w:r>
      <w:r>
        <w:rPr>
          <w:rFonts w:ascii="AppleSystemUIFont" w:hAnsi="AppleSystemUIFont" w:cs="AppleSystemUIFont"/>
          <w:kern w:val="0"/>
          <w:sz w:val="24"/>
        </w:rPr>
        <w:t>：提示框的類型，這邊填寫</w:t>
      </w:r>
      <w:r>
        <w:rPr>
          <w:rFonts w:ascii="AppleSystemUIFont" w:hAnsi="AppleSystemUIFont" w:cs="AppleSystemUIFont"/>
          <w:kern w:val="0"/>
          <w:sz w:val="24"/>
        </w:rPr>
        <w:t>.Alert</w:t>
      </w:r>
      <w:r>
        <w:rPr>
          <w:rFonts w:ascii="AppleSystemUIFont" w:hAnsi="AppleSystemUIFont" w:cs="AppleSystemUIFont"/>
          <w:kern w:val="0"/>
          <w:sz w:val="24"/>
        </w:rPr>
        <w:t>，會顯示在畫面中間，另外如果填寫</w:t>
      </w:r>
      <w:r>
        <w:rPr>
          <w:rFonts w:ascii="AppleSystemUIFont" w:hAnsi="AppleSystemUIFont" w:cs="AppleSystemUIFont"/>
          <w:kern w:val="0"/>
          <w:sz w:val="24"/>
        </w:rPr>
        <w:t>.ActionSheet</w:t>
      </w:r>
      <w:r>
        <w:rPr>
          <w:rFonts w:ascii="AppleSystemUIFont" w:hAnsi="AppleSystemUIFont" w:cs="AppleSystemUIFont"/>
          <w:kern w:val="0"/>
          <w:sz w:val="24"/>
        </w:rPr>
        <w:t>則是顯示在畫面底部。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接著可以看到用來建立提示框按鈕的</w:t>
      </w:r>
      <w:r>
        <w:rPr>
          <w:rFonts w:ascii="AppleSystemUIFont" w:hAnsi="AppleSystemUIFont" w:cs="AppleSystemUIFont"/>
          <w:kern w:val="0"/>
          <w:sz w:val="24"/>
        </w:rPr>
        <w:t>UIAlertAction(title:, style:, handler:)</w:t>
      </w:r>
      <w:r>
        <w:rPr>
          <w:rFonts w:ascii="AppleSystemUIFont" w:hAnsi="AppleSystemUIFont" w:cs="AppleSystemUIFont"/>
          <w:kern w:val="0"/>
          <w:sz w:val="24"/>
        </w:rPr>
        <w:t>，參數如下：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title</w:t>
      </w:r>
      <w:r>
        <w:rPr>
          <w:rFonts w:ascii="AppleSystemUIFont" w:hAnsi="AppleSystemUIFont" w:cs="AppleSystemUIFont"/>
          <w:kern w:val="0"/>
          <w:sz w:val="24"/>
        </w:rPr>
        <w:t>：按鈕的文字。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style</w:t>
      </w:r>
      <w:r>
        <w:rPr>
          <w:rFonts w:ascii="AppleSystemUIFont" w:hAnsi="AppleSystemUIFont" w:cs="AppleSystemUIFont"/>
          <w:kern w:val="0"/>
          <w:sz w:val="24"/>
        </w:rPr>
        <w:t>：按鈕的樣式，可選擇</w:t>
      </w:r>
      <w:r>
        <w:rPr>
          <w:rFonts w:ascii="AppleSystemUIFont" w:hAnsi="AppleSystemUIFont" w:cs="AppleSystemUIFont"/>
          <w:kern w:val="0"/>
          <w:sz w:val="24"/>
        </w:rPr>
        <w:t>.Cancel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" w:hAnsi="AppleSystemUIFont" w:cs="AppleSystemUIFont"/>
          <w:kern w:val="0"/>
          <w:sz w:val="24"/>
        </w:rPr>
        <w:t>.Default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" w:hAnsi="AppleSystemUIFont" w:cs="AppleSystemUIFont"/>
          <w:kern w:val="0"/>
          <w:sz w:val="24"/>
        </w:rPr>
        <w:t>.Destructive</w:t>
      </w:r>
      <w:r>
        <w:rPr>
          <w:rFonts w:ascii="AppleSystemUIFont" w:hAnsi="AppleSystemUIFont" w:cs="AppleSystemUIFont"/>
          <w:kern w:val="0"/>
          <w:sz w:val="24"/>
        </w:rPr>
        <w:t>等等。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handler</w:t>
      </w:r>
      <w:r>
        <w:rPr>
          <w:rFonts w:ascii="AppleSystemUIFont" w:hAnsi="AppleSystemUIFont" w:cs="AppleSystemUIFont"/>
          <w:kern w:val="0"/>
          <w:sz w:val="24"/>
        </w:rPr>
        <w:t>：按下按鈕後要執行的動作，是一個型別為</w:t>
      </w:r>
      <w:r>
        <w:rPr>
          <w:rFonts w:ascii="AppleSystemUIFont" w:hAnsi="AppleSystemUIFont" w:cs="AppleSystemUIFont"/>
          <w:kern w:val="0"/>
          <w:sz w:val="24"/>
        </w:rPr>
        <w:t>(action: UIAlertAction!) -&gt; Void</w:t>
      </w:r>
      <w:r>
        <w:rPr>
          <w:rFonts w:ascii="AppleSystemUIFont" w:hAnsi="AppleSystemUIFont" w:cs="AppleSystemUIFont"/>
          <w:kern w:val="0"/>
          <w:sz w:val="24"/>
        </w:rPr>
        <w:t>的</w:t>
      </w:r>
      <w:r>
        <w:rPr>
          <w:rFonts w:ascii="AppleSystemUIFont" w:hAnsi="AppleSystemUIFont" w:cs="AppleSystemUIFont"/>
          <w:kern w:val="0"/>
          <w:sz w:val="24"/>
        </w:rPr>
        <w:lastRenderedPageBreak/>
        <w:t>閉包，如果不要有動作則是填入</w:t>
      </w:r>
      <w:r>
        <w:rPr>
          <w:rFonts w:ascii="AppleSystemUIFont" w:hAnsi="AppleSystemUIFont" w:cs="AppleSystemUIFont"/>
          <w:kern w:val="0"/>
          <w:sz w:val="24"/>
        </w:rPr>
        <w:t>nil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按鈕設置好之後，再使用</w:t>
      </w:r>
      <w:r>
        <w:rPr>
          <w:rFonts w:ascii="AppleSystemUIFont" w:hAnsi="AppleSystemUIFont" w:cs="AppleSystemUIFont"/>
          <w:kern w:val="0"/>
          <w:sz w:val="24"/>
        </w:rPr>
        <w:t>alertController.addAction()</w:t>
      </w:r>
      <w:r>
        <w:rPr>
          <w:rFonts w:ascii="AppleSystemUIFont" w:hAnsi="AppleSystemUIFont" w:cs="AppleSystemUIFont"/>
          <w:kern w:val="0"/>
          <w:sz w:val="24"/>
        </w:rPr>
        <w:t>方法，將按鈕加入到提示框控制器中。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最後則是對</w:t>
      </w:r>
      <w:r>
        <w:rPr>
          <w:rFonts w:ascii="AppleSystemUIFont" w:hAnsi="AppleSystemUIFont" w:cs="AppleSystemUIFont"/>
          <w:kern w:val="0"/>
          <w:sz w:val="24"/>
        </w:rPr>
        <w:t>self</w:t>
      </w:r>
      <w:r>
        <w:rPr>
          <w:rFonts w:ascii="AppleSystemUIFont" w:hAnsi="AppleSystemUIFont" w:cs="AppleSystemUIFont"/>
          <w:kern w:val="0"/>
          <w:sz w:val="24"/>
        </w:rPr>
        <w:t>使用</w:t>
      </w:r>
      <w:r>
        <w:rPr>
          <w:rFonts w:ascii="AppleSystemUIFont" w:hAnsi="AppleSystemUIFont" w:cs="AppleSystemUIFont"/>
          <w:kern w:val="0"/>
          <w:sz w:val="24"/>
        </w:rPr>
        <w:t>presentViewController()</w:t>
      </w:r>
      <w:r>
        <w:rPr>
          <w:rFonts w:ascii="AppleSystemUIFont" w:hAnsi="AppleSystemUIFont" w:cs="AppleSystemUIFont"/>
          <w:kern w:val="0"/>
          <w:sz w:val="24"/>
        </w:rPr>
        <w:t>方法來顯示提示框。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6.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圖片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UIImageView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：顯示圖片主要是使用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UIImageView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及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UIImage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來完成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7.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選取日期時間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UIDatePicker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datePickerMode</w:t>
      </w:r>
      <w:r>
        <w:rPr>
          <w:rFonts w:ascii="AppleSystemUIFont" w:hAnsi="AppleSystemUIFont" w:cs="AppleSystemUIFont"/>
          <w:kern w:val="0"/>
          <w:sz w:val="24"/>
        </w:rPr>
        <w:t>：可以顯示的模式，有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只顯示時間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只顯示日期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顯示日期與時間</w:t>
      </w:r>
      <w:r>
        <w:rPr>
          <w:rFonts w:ascii="AppleSystemUIFont" w:hAnsi="AppleSystemUIFont" w:cs="AppleSystemUIFont"/>
          <w:kern w:val="0"/>
          <w:sz w:val="24"/>
        </w:rPr>
        <w:t>以及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倒數計時器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minuteInterval</w:t>
      </w:r>
      <w:r>
        <w:rPr>
          <w:rFonts w:ascii="AppleSystemUIFont" w:hAnsi="AppleSystemUIFont" w:cs="AppleSystemUIFont"/>
          <w:kern w:val="0"/>
          <w:sz w:val="24"/>
        </w:rPr>
        <w:t>：時間選取時的分鐘間隔，單位是分鐘。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date</w:t>
      </w:r>
      <w:r>
        <w:rPr>
          <w:rFonts w:ascii="AppleSystemUIFont" w:hAnsi="AppleSystemUIFont" w:cs="AppleSystemUIFont"/>
          <w:kern w:val="0"/>
          <w:sz w:val="24"/>
        </w:rPr>
        <w:t>：設置預設顯示的日期時間。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minimumDate</w:t>
      </w:r>
      <w:r>
        <w:rPr>
          <w:rFonts w:ascii="AppleSystemUIFont" w:hAnsi="AppleSystemUIFont" w:cs="AppleSystemUIFont"/>
          <w:kern w:val="0"/>
          <w:sz w:val="24"/>
        </w:rPr>
        <w:t>：可以選擇的最早日期時間。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maximumDate</w:t>
      </w:r>
      <w:r>
        <w:rPr>
          <w:rFonts w:ascii="AppleSystemUIFont" w:hAnsi="AppleSystemUIFont" w:cs="AppleSystemUIFont"/>
          <w:kern w:val="0"/>
          <w:sz w:val="24"/>
        </w:rPr>
        <w:t>：可以選擇的最晚日期時間。</w:t>
      </w:r>
    </w:p>
    <w:p w:rsidR="008A0445" w:rsidRDefault="008A0445" w:rsidP="008A0445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locale</w:t>
      </w:r>
      <w:r>
        <w:rPr>
          <w:rFonts w:ascii="AppleSystemUIFont" w:hAnsi="AppleSystemUIFont" w:cs="AppleSystemUIFont"/>
          <w:kern w:val="0"/>
          <w:sz w:val="24"/>
        </w:rPr>
        <w:t>：顯示的語言環境。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8.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選擇器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UIPickerView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UIPickerView </w:t>
      </w:r>
      <w:r>
        <w:rPr>
          <w:rFonts w:ascii="AppleSystemUIFont" w:hAnsi="AppleSystemUIFont" w:cs="AppleSystemUIFont"/>
          <w:kern w:val="0"/>
          <w:sz w:val="24"/>
        </w:rPr>
        <w:t>與</w:t>
      </w:r>
      <w:r>
        <w:rPr>
          <w:rFonts w:ascii="AppleSystemUIFont" w:hAnsi="AppleSystemUIFont" w:cs="AppleSystemUIFont"/>
          <w:kern w:val="0"/>
          <w:sz w:val="24"/>
        </w:rPr>
        <w:t xml:space="preserve"> UIDatePicker </w:t>
      </w:r>
      <w:r>
        <w:rPr>
          <w:rFonts w:ascii="AppleSystemUIFont" w:hAnsi="AppleSystemUIFont" w:cs="AppleSystemUIFont"/>
          <w:kern w:val="0"/>
          <w:sz w:val="24"/>
        </w:rPr>
        <w:t>有點類似，但彈性更大，當你需要有一個或多個選擇項目時，可以設定自定義的選項及數目。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9.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開關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UISwitch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10.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分段控制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UISegmentedControl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11.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進度條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UIProgressView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类型：長條進度條</w:t>
      </w:r>
      <w:r>
        <w:rPr>
          <w:rFonts w:ascii="AppleSystemUIFont" w:hAnsi="AppleSystemUIFont" w:cs="AppleSystemUIFont"/>
          <w:kern w:val="0"/>
          <w:sz w:val="24"/>
        </w:rPr>
        <w:t xml:space="preserve"> UIProgressView     </w:t>
      </w:r>
      <w:r>
        <w:rPr>
          <w:rFonts w:ascii="AppleSystemUIFont" w:hAnsi="AppleSystemUIFont" w:cs="AppleSystemUIFont"/>
          <w:kern w:val="0"/>
          <w:sz w:val="24"/>
        </w:rPr>
        <w:t>、</w:t>
      </w:r>
      <w:r>
        <w:rPr>
          <w:rFonts w:ascii="AppleSystemUIFont" w:hAnsi="AppleSystemUIFont" w:cs="AppleSystemUIFont"/>
          <w:kern w:val="0"/>
          <w:sz w:val="24"/>
        </w:rPr>
        <w:t xml:space="preserve">   </w:t>
      </w:r>
      <w:r>
        <w:rPr>
          <w:rFonts w:ascii="AppleSystemUIFont" w:hAnsi="AppleSystemUIFont" w:cs="AppleSystemUIFont"/>
          <w:kern w:val="0"/>
          <w:sz w:val="24"/>
        </w:rPr>
        <w:t>環狀進度條</w:t>
      </w:r>
      <w:r>
        <w:rPr>
          <w:rFonts w:ascii="AppleSystemUIFont" w:hAnsi="AppleSystemUIFont" w:cs="AppleSystemUIFont"/>
          <w:kern w:val="0"/>
          <w:sz w:val="24"/>
        </w:rPr>
        <w:t xml:space="preserve"> UIActivityIndicatorView 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NSTimer </w:t>
      </w:r>
      <w:r>
        <w:rPr>
          <w:rFonts w:ascii="AppleSystemUIFont" w:hAnsi="AppleSystemUIFont" w:cs="AppleSystemUIFont"/>
          <w:kern w:val="0"/>
          <w:sz w:val="24"/>
        </w:rPr>
        <w:t>是一個用來定時執行動作的類別。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scheduledTimerWithTimeInterval()</w:t>
      </w:r>
      <w:r>
        <w:rPr>
          <w:rFonts w:ascii="AppleSystemUIFont" w:hAnsi="AppleSystemUIFont" w:cs="AppleSystemUIFont"/>
          <w:kern w:val="0"/>
          <w:sz w:val="24"/>
        </w:rPr>
        <w:t>方法的各參數：</w:t>
      </w:r>
    </w:p>
    <w:p w:rsidR="008A0445" w:rsidRDefault="008A0445" w:rsidP="008A044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ti</w:t>
      </w:r>
      <w:r>
        <w:rPr>
          <w:rFonts w:ascii="AppleSystemUIFont" w:hAnsi="AppleSystemUIFont" w:cs="AppleSystemUIFont"/>
          <w:kern w:val="0"/>
          <w:sz w:val="24"/>
        </w:rPr>
        <w:t>：第一個參數是間隔多久執行一次動作，單位是秒。</w:t>
      </w:r>
    </w:p>
    <w:p w:rsidR="008A0445" w:rsidRDefault="008A0445" w:rsidP="008A044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target</w:t>
      </w:r>
      <w:r>
        <w:rPr>
          <w:rFonts w:ascii="AppleSystemUIFont" w:hAnsi="AppleSystemUIFont" w:cs="AppleSystemUIFont"/>
          <w:kern w:val="0"/>
          <w:sz w:val="24"/>
        </w:rPr>
        <w:t>：執行動作的對象，通常是</w:t>
      </w:r>
      <w:r>
        <w:rPr>
          <w:rFonts w:ascii="AppleSystemUIFont" w:hAnsi="AppleSystemUIFont" w:cs="AppleSystemUIFont"/>
          <w:kern w:val="0"/>
          <w:sz w:val="24"/>
        </w:rPr>
        <w:t>self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selector</w:t>
      </w:r>
      <w:r>
        <w:rPr>
          <w:rFonts w:ascii="AppleSystemUIFont" w:hAnsi="AppleSystemUIFont" w:cs="AppleSystemUIFont"/>
          <w:kern w:val="0"/>
          <w:sz w:val="24"/>
        </w:rPr>
        <w:t>：定時執行的方法。</w:t>
      </w:r>
    </w:p>
    <w:p w:rsidR="008A0445" w:rsidRDefault="008A0445" w:rsidP="008A044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userInfo</w:t>
      </w:r>
      <w:r>
        <w:rPr>
          <w:rFonts w:ascii="AppleSystemUIFont" w:hAnsi="AppleSystemUIFont" w:cs="AppleSystemUIFont"/>
          <w:kern w:val="0"/>
          <w:sz w:val="24"/>
        </w:rPr>
        <w:t>：可以把需要的參數帶入方法中，沒有的話就填</w:t>
      </w:r>
      <w:r>
        <w:rPr>
          <w:rFonts w:ascii="AppleSystemUIFont" w:hAnsi="AppleSystemUIFont" w:cs="AppleSystemUIFont"/>
          <w:kern w:val="0"/>
          <w:sz w:val="24"/>
        </w:rPr>
        <w:t>nil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repeats</w:t>
      </w:r>
      <w:r>
        <w:rPr>
          <w:rFonts w:ascii="AppleSystemUIFont" w:hAnsi="AppleSystemUIFont" w:cs="AppleSystemUIFont"/>
          <w:kern w:val="0"/>
          <w:sz w:val="24"/>
        </w:rPr>
        <w:t>：是否可以重複執行，如果填</w:t>
      </w:r>
      <w:r>
        <w:rPr>
          <w:rFonts w:ascii="AppleSystemUIFont" w:hAnsi="AppleSystemUIFont" w:cs="AppleSystemUIFont"/>
          <w:kern w:val="0"/>
          <w:sz w:val="24"/>
        </w:rPr>
        <w:t>false</w:t>
      </w:r>
      <w:r>
        <w:rPr>
          <w:rFonts w:ascii="AppleSystemUIFont" w:hAnsi="AppleSystemUIFont" w:cs="AppleSystemUIFont"/>
          <w:kern w:val="0"/>
          <w:sz w:val="24"/>
        </w:rPr>
        <w:t>則是執行一次即不再動作。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12.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滑桿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UISlider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：常用在控制音量或影片播放進度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13.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步進器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UIStepper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：可以用來為一個數值作增減的動作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14.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網頁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UIWebView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：應用程式中有時如果需要載入一些外部網站時，可以使用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UIWebView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15.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表格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UITableView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：當你需要將一批資料逐列顯示時常會使用到，每一個儲存格稱作一個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cell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，每個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cell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除了可以顯示文字外，還可以放置多個不同的元件。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UITableView </w:t>
      </w:r>
      <w:r>
        <w:rPr>
          <w:rFonts w:ascii="AppleSystemUIFont" w:hAnsi="AppleSystemUIFont" w:cs="AppleSystemUIFont"/>
          <w:kern w:val="0"/>
          <w:sz w:val="24"/>
        </w:rPr>
        <w:t>委任的方法大多會有</w:t>
      </w:r>
      <w:r>
        <w:rPr>
          <w:rFonts w:ascii="AppleSystemUIFont" w:hAnsi="AppleSystemUIFont" w:cs="AppleSystemUIFont"/>
          <w:kern w:val="0"/>
          <w:sz w:val="24"/>
        </w:rPr>
        <w:t>indexPath</w:t>
      </w:r>
      <w:r>
        <w:rPr>
          <w:rFonts w:ascii="AppleSystemUIFont" w:hAnsi="AppleSystemUIFont" w:cs="AppleSystemUIFont"/>
          <w:kern w:val="0"/>
          <w:sz w:val="24"/>
        </w:rPr>
        <w:t>參數，這個參數有兩個屬性分別為</w:t>
      </w:r>
      <w:r>
        <w:rPr>
          <w:rFonts w:ascii="AppleSystemUIFont" w:hAnsi="AppleSystemUIFont" w:cs="AppleSystemUIFont"/>
          <w:kern w:val="0"/>
          <w:sz w:val="24"/>
        </w:rPr>
        <w:t>section</w:t>
      </w:r>
      <w:r>
        <w:rPr>
          <w:rFonts w:ascii="AppleSystemUIFont" w:hAnsi="AppleSystemUIFont" w:cs="AppleSystemUIFont"/>
          <w:kern w:val="0"/>
          <w:sz w:val="24"/>
        </w:rPr>
        <w:t>及</w:t>
      </w:r>
      <w:r>
        <w:rPr>
          <w:rFonts w:ascii="AppleSystemUIFont" w:hAnsi="AppleSystemUIFont" w:cs="AppleSystemUIFont"/>
          <w:kern w:val="0"/>
          <w:sz w:val="24"/>
        </w:rPr>
        <w:t>row</w:t>
      </w:r>
      <w:r>
        <w:rPr>
          <w:rFonts w:ascii="AppleSystemUIFont" w:hAnsi="AppleSystemUIFont" w:cs="AppleSystemUIFont"/>
          <w:kern w:val="0"/>
          <w:sz w:val="24"/>
        </w:rPr>
        <w:t>，是用來表示目前要設置的</w:t>
      </w:r>
      <w:r>
        <w:rPr>
          <w:rFonts w:ascii="AppleSystemUIFont" w:hAnsi="AppleSystemUIFont" w:cs="AppleSystemUIFont"/>
          <w:kern w:val="0"/>
          <w:sz w:val="24"/>
        </w:rPr>
        <w:t xml:space="preserve"> cell </w:t>
      </w:r>
      <w:r>
        <w:rPr>
          <w:rFonts w:ascii="AppleSystemUIFont" w:hAnsi="AppleSystemUIFont" w:cs="AppleSystemUIFont"/>
          <w:kern w:val="0"/>
          <w:sz w:val="24"/>
        </w:rPr>
        <w:t>是屬於哪一組</w:t>
      </w:r>
      <w:r>
        <w:rPr>
          <w:rFonts w:ascii="AppleSystemUIFont" w:hAnsi="AppleSystemUIFont" w:cs="AppleSystemUIFont"/>
          <w:kern w:val="0"/>
          <w:sz w:val="24"/>
        </w:rPr>
        <w:t>( section )</w:t>
      </w:r>
      <w:r>
        <w:rPr>
          <w:rFonts w:ascii="AppleSystemUIFont" w:hAnsi="AppleSystemUIFont" w:cs="AppleSystemUIFont"/>
          <w:kern w:val="0"/>
          <w:sz w:val="24"/>
        </w:rPr>
        <w:t>的哪一列</w:t>
      </w:r>
      <w:r>
        <w:rPr>
          <w:rFonts w:ascii="AppleSystemUIFont" w:hAnsi="AppleSystemUIFont" w:cs="AppleSystemUIFont"/>
          <w:kern w:val="0"/>
          <w:sz w:val="24"/>
        </w:rPr>
        <w:t>( row )</w:t>
      </w:r>
      <w:r>
        <w:rPr>
          <w:rFonts w:ascii="AppleSystemUIFont" w:hAnsi="AppleSystemUIFont" w:cs="AppleSystemUIFont"/>
          <w:kern w:val="0"/>
          <w:sz w:val="24"/>
        </w:rPr>
        <w:t>，型別都為</w:t>
      </w:r>
      <w:r>
        <w:rPr>
          <w:rFonts w:ascii="AppleSystemUIFont" w:hAnsi="AppleSystemUIFont" w:cs="AppleSystemUIFont"/>
          <w:kern w:val="0"/>
          <w:sz w:val="24"/>
        </w:rPr>
        <w:t xml:space="preserve"> Int </w:t>
      </w:r>
      <w:r>
        <w:rPr>
          <w:rFonts w:ascii="AppleSystemUIFont" w:hAnsi="AppleSystemUIFont" w:cs="AppleSystemUIFont"/>
          <w:kern w:val="0"/>
          <w:sz w:val="24"/>
        </w:rPr>
        <w:t>且都是由</w:t>
      </w:r>
      <w:r>
        <w:rPr>
          <w:rFonts w:ascii="AppleSystemUIFont" w:hAnsi="AppleSystemUIFont" w:cs="AppleSystemUIFont"/>
          <w:kern w:val="0"/>
          <w:sz w:val="24"/>
        </w:rPr>
        <w:t xml:space="preserve"> 0 </w:t>
      </w:r>
      <w:r>
        <w:rPr>
          <w:rFonts w:ascii="AppleSystemUIFont" w:hAnsi="AppleSystemUIFont" w:cs="AppleSystemUIFont"/>
          <w:kern w:val="0"/>
          <w:sz w:val="24"/>
        </w:rPr>
        <w:t>開始算起。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16.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網格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UICollectionView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：表現網格這樣多行多列元件的樣式，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iPhone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內建的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照片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App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就是用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UICollectionView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為主要呈現方式。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UICollectionView </w:t>
      </w:r>
      <w:r>
        <w:rPr>
          <w:rFonts w:ascii="AppleSystemUIFont" w:hAnsi="AppleSystemUIFont" w:cs="AppleSystemUIFont"/>
          <w:kern w:val="0"/>
          <w:sz w:val="24"/>
        </w:rPr>
        <w:t>有些地方與</w:t>
      </w:r>
      <w:r>
        <w:rPr>
          <w:rFonts w:ascii="AppleSystemUIFont" w:hAnsi="AppleSystemUIFont" w:cs="AppleSystemUIFont"/>
          <w:kern w:val="0"/>
          <w:sz w:val="24"/>
        </w:rPr>
        <w:t xml:space="preserve"> UITableView </w:t>
      </w:r>
      <w:r>
        <w:rPr>
          <w:rFonts w:ascii="AppleSystemUIFont" w:hAnsi="AppleSystemUIFont" w:cs="AppleSystemUIFont"/>
          <w:kern w:val="0"/>
          <w:sz w:val="24"/>
        </w:rPr>
        <w:t>類似，它的每個儲存格也稱為</w:t>
      </w:r>
      <w:r>
        <w:rPr>
          <w:rFonts w:ascii="AppleSystemUIFont" w:hAnsi="AppleSystemUIFont" w:cs="AppleSystemUIFont"/>
          <w:kern w:val="0"/>
          <w:sz w:val="24"/>
        </w:rPr>
        <w:t xml:space="preserve"> cell </w:t>
      </w:r>
      <w:r>
        <w:rPr>
          <w:rFonts w:ascii="AppleSystemUIFont" w:hAnsi="AppleSystemUIFont" w:cs="AppleSystemUIFont"/>
          <w:kern w:val="0"/>
          <w:sz w:val="24"/>
        </w:rPr>
        <w:t>，委任對象實作的方法也差不多。而</w:t>
      </w:r>
      <w:r>
        <w:rPr>
          <w:rFonts w:ascii="AppleSystemUIFont" w:hAnsi="AppleSystemUIFont" w:cs="AppleSystemUIFont"/>
          <w:kern w:val="0"/>
          <w:sz w:val="24"/>
        </w:rPr>
        <w:t xml:space="preserve"> UICollectionView </w:t>
      </w:r>
      <w:r>
        <w:rPr>
          <w:rFonts w:ascii="AppleSystemUIFont" w:hAnsi="AppleSystemUIFont" w:cs="AppleSystemUIFont"/>
          <w:kern w:val="0"/>
          <w:sz w:val="24"/>
        </w:rPr>
        <w:t>有更多需要設置的地方，所以本節範例步驟較多，這邊先簡單講解一下：</w:t>
      </w:r>
    </w:p>
    <w:p w:rsidR="008A0445" w:rsidRDefault="008A0445" w:rsidP="008A0445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一開始需要先設置</w:t>
      </w:r>
      <w:r>
        <w:rPr>
          <w:rFonts w:ascii="AppleSystemUIFont" w:hAnsi="AppleSystemUIFont" w:cs="AppleSystemUIFont"/>
          <w:kern w:val="0"/>
          <w:sz w:val="24"/>
        </w:rPr>
        <w:t>UICollectionViewFlowLayout</w:t>
      </w:r>
      <w:r>
        <w:rPr>
          <w:rFonts w:ascii="AppleSystemUIFont" w:hAnsi="AppleSystemUIFont" w:cs="AppleSystemUIFont"/>
          <w:kern w:val="0"/>
          <w:sz w:val="24"/>
        </w:rPr>
        <w:t>，用來自定義呈現的樣式，再交給建立</w:t>
      </w:r>
      <w:r>
        <w:rPr>
          <w:rFonts w:ascii="AppleSystemUIFont" w:hAnsi="AppleSystemUIFont" w:cs="AppleSystemUIFont"/>
          <w:kern w:val="0"/>
          <w:sz w:val="24"/>
        </w:rPr>
        <w:t xml:space="preserve"> UICollectionView </w:t>
      </w:r>
      <w:r>
        <w:rPr>
          <w:rFonts w:ascii="AppleSystemUIFont" w:hAnsi="AppleSystemUIFont" w:cs="AppleSystemUIFont"/>
          <w:kern w:val="0"/>
          <w:sz w:val="24"/>
        </w:rPr>
        <w:t>元件時的函式使用。</w:t>
      </w:r>
    </w:p>
    <w:p w:rsidR="008A0445" w:rsidRDefault="008A0445" w:rsidP="008A0445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接著建立</w:t>
      </w:r>
      <w:r>
        <w:rPr>
          <w:rFonts w:ascii="AppleSystemUIFont" w:hAnsi="AppleSystemUIFont" w:cs="AppleSystemUIFont"/>
          <w:kern w:val="0"/>
          <w:sz w:val="24"/>
        </w:rPr>
        <w:t xml:space="preserve"> UICollectionView </w:t>
      </w:r>
      <w:r>
        <w:rPr>
          <w:rFonts w:ascii="AppleSystemUIFont" w:hAnsi="AppleSystemUIFont" w:cs="AppleSystemUIFont"/>
          <w:kern w:val="0"/>
          <w:sz w:val="24"/>
        </w:rPr>
        <w:t>元件，除了要註冊</w:t>
      </w:r>
      <w:r>
        <w:rPr>
          <w:rFonts w:ascii="AppleSystemUIFont" w:hAnsi="AppleSystemUIFont" w:cs="AppleSystemUIFont"/>
          <w:kern w:val="0"/>
          <w:sz w:val="24"/>
        </w:rPr>
        <w:t xml:space="preserve"> cell </w:t>
      </w:r>
      <w:r>
        <w:rPr>
          <w:rFonts w:ascii="AppleSystemUIFont" w:hAnsi="AppleSystemUIFont" w:cs="AppleSystemUIFont"/>
          <w:kern w:val="0"/>
          <w:sz w:val="24"/>
        </w:rPr>
        <w:t>之外，如果要自定義每個</w:t>
      </w:r>
      <w:r>
        <w:rPr>
          <w:rFonts w:ascii="AppleSystemUIFont" w:hAnsi="AppleSystemUIFont" w:cs="AppleSystemUIFont"/>
          <w:kern w:val="0"/>
          <w:sz w:val="24"/>
        </w:rPr>
        <w:t xml:space="preserve"> section </w:t>
      </w:r>
      <w:r>
        <w:rPr>
          <w:rFonts w:ascii="AppleSystemUIFont" w:hAnsi="AppleSystemUIFont" w:cs="AppleSystemUIFont"/>
          <w:kern w:val="0"/>
          <w:sz w:val="24"/>
        </w:rPr>
        <w:t>的</w:t>
      </w:r>
      <w:r>
        <w:rPr>
          <w:rFonts w:ascii="AppleSystemUIFont" w:hAnsi="AppleSystemUIFont" w:cs="AppleSystemUIFont"/>
          <w:kern w:val="0"/>
          <w:sz w:val="24"/>
        </w:rPr>
        <w:t xml:space="preserve"> header </w:t>
      </w:r>
      <w:r>
        <w:rPr>
          <w:rFonts w:ascii="AppleSystemUIFont" w:hAnsi="AppleSystemUIFont" w:cs="AppleSystemUIFont"/>
          <w:kern w:val="0"/>
          <w:sz w:val="24"/>
        </w:rPr>
        <w:t>或</w:t>
      </w:r>
      <w:r>
        <w:rPr>
          <w:rFonts w:ascii="AppleSystemUIFont" w:hAnsi="AppleSystemUIFont" w:cs="AppleSystemUIFont"/>
          <w:kern w:val="0"/>
          <w:sz w:val="24"/>
        </w:rPr>
        <w:t xml:space="preserve"> footer </w:t>
      </w:r>
      <w:r>
        <w:rPr>
          <w:rFonts w:ascii="AppleSystemUIFont" w:hAnsi="AppleSystemUIFont" w:cs="AppleSystemUIFont"/>
          <w:kern w:val="0"/>
          <w:sz w:val="24"/>
        </w:rPr>
        <w:t>時，也必須註冊</w:t>
      </w:r>
      <w:r>
        <w:rPr>
          <w:rFonts w:ascii="AppleSystemUIFont" w:hAnsi="AppleSystemUIFont" w:cs="AppleSystemUIFont"/>
          <w:kern w:val="0"/>
          <w:sz w:val="24"/>
        </w:rPr>
        <w:t xml:space="preserve"> header </w:t>
      </w:r>
      <w:r>
        <w:rPr>
          <w:rFonts w:ascii="AppleSystemUIFont" w:hAnsi="AppleSystemUIFont" w:cs="AppleSystemUIFont"/>
          <w:kern w:val="0"/>
          <w:sz w:val="24"/>
        </w:rPr>
        <w:t>或</w:t>
      </w:r>
      <w:r>
        <w:rPr>
          <w:rFonts w:ascii="AppleSystemUIFont" w:hAnsi="AppleSystemUIFont" w:cs="AppleSystemUIFont"/>
          <w:kern w:val="0"/>
          <w:sz w:val="24"/>
        </w:rPr>
        <w:t xml:space="preserve"> footer </w:t>
      </w:r>
      <w:r>
        <w:rPr>
          <w:rFonts w:ascii="AppleSystemUIFont" w:hAnsi="AppleSystemUIFont" w:cs="AppleSystemUIFont"/>
          <w:kern w:val="0"/>
          <w:sz w:val="24"/>
        </w:rPr>
        <w:t>，以供後續重複使用。</w:t>
      </w:r>
    </w:p>
    <w:p w:rsidR="008A0445" w:rsidRDefault="008A0445" w:rsidP="008A0445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UICollectionView </w:t>
      </w:r>
      <w:r>
        <w:rPr>
          <w:rFonts w:ascii="AppleSystemUIFont" w:hAnsi="AppleSystemUIFont" w:cs="AppleSystemUIFont"/>
          <w:kern w:val="0"/>
          <w:sz w:val="24"/>
        </w:rPr>
        <w:t>的</w:t>
      </w:r>
      <w:r>
        <w:rPr>
          <w:rFonts w:ascii="AppleSystemUIFont" w:hAnsi="AppleSystemUIFont" w:cs="AppleSystemUIFont"/>
          <w:kern w:val="0"/>
          <w:sz w:val="24"/>
        </w:rPr>
        <w:t xml:space="preserve"> cell </w:t>
      </w:r>
      <w:r>
        <w:rPr>
          <w:rFonts w:ascii="AppleSystemUIFont" w:hAnsi="AppleSystemUIFont" w:cs="AppleSystemUIFont"/>
          <w:kern w:val="0"/>
          <w:sz w:val="24"/>
        </w:rPr>
        <w:t>需要自定義一個繼承自</w:t>
      </w:r>
      <w:r>
        <w:rPr>
          <w:rFonts w:ascii="AppleSystemUIFont" w:hAnsi="AppleSystemUIFont" w:cs="AppleSystemUIFont"/>
          <w:kern w:val="0"/>
          <w:sz w:val="24"/>
        </w:rPr>
        <w:t xml:space="preserve"> UICollectionViewCell </w:t>
      </w:r>
      <w:r>
        <w:rPr>
          <w:rFonts w:ascii="AppleSystemUIFont" w:hAnsi="AppleSystemUIFont" w:cs="AppleSystemUIFont"/>
          <w:kern w:val="0"/>
          <w:sz w:val="24"/>
        </w:rPr>
        <w:t>的類別，用來加上需要的元件，這邊會加上一張圖片</w:t>
      </w:r>
      <w:r>
        <w:rPr>
          <w:rFonts w:ascii="AppleSystemUIFont" w:hAnsi="AppleSystemUIFont" w:cs="AppleSystemUIFont"/>
          <w:kern w:val="0"/>
          <w:sz w:val="24"/>
        </w:rPr>
        <w:t>( UIImageView )</w:t>
      </w:r>
      <w:r>
        <w:rPr>
          <w:rFonts w:ascii="AppleSystemUIFont" w:hAnsi="AppleSystemUIFont" w:cs="AppleSystemUIFont"/>
          <w:kern w:val="0"/>
          <w:sz w:val="24"/>
        </w:rPr>
        <w:t>及一行字</w:t>
      </w:r>
      <w:r>
        <w:rPr>
          <w:rFonts w:ascii="AppleSystemUIFont" w:hAnsi="AppleSystemUIFont" w:cs="AppleSystemUIFont"/>
          <w:kern w:val="0"/>
          <w:sz w:val="24"/>
        </w:rPr>
        <w:t>( UILabel )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最後要實作委任對象需要的方法。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17.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搜尋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UISearchController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18.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滑動視圖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UIScrollView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19.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多頁面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: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建立多個頁面，並在這些頁面中切換。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viewDidLoad()</w:t>
      </w:r>
      <w:r>
        <w:rPr>
          <w:rFonts w:ascii="AppleSystemUIFont" w:hAnsi="AppleSystemUIFont" w:cs="AppleSystemUIFont"/>
          <w:kern w:val="0"/>
          <w:sz w:val="24"/>
        </w:rPr>
        <w:t>：最先被執行，時間點在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View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被載入時</w:t>
      </w:r>
      <w:r>
        <w:rPr>
          <w:rFonts w:ascii="AppleSystemUIFont" w:hAnsi="AppleSystemUIFont" w:cs="AppleSystemUIFont"/>
          <w:kern w:val="0"/>
          <w:sz w:val="24"/>
        </w:rPr>
        <w:t>，不論切換退出這個頁面幾次，一個頁面只會執行一次</w:t>
      </w:r>
      <w:r>
        <w:rPr>
          <w:rFonts w:ascii="AppleSystemUIFont" w:hAnsi="AppleSystemUIFont" w:cs="AppleSystemUIFont"/>
          <w:kern w:val="0"/>
          <w:sz w:val="24"/>
        </w:rPr>
        <w:t>viewDidLoad()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8A0445" w:rsidRDefault="008A0445" w:rsidP="008A04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viewWillAppear()</w:t>
      </w:r>
      <w:r>
        <w:rPr>
          <w:rFonts w:ascii="AppleSystemUIFont" w:hAnsi="AppleSystemUIFont" w:cs="AppleSystemUIFont"/>
          <w:kern w:val="0"/>
          <w:sz w:val="24"/>
        </w:rPr>
        <w:t>：在</w:t>
      </w:r>
      <w:r>
        <w:rPr>
          <w:rFonts w:ascii="AppleSystemUIFont" w:hAnsi="AppleSystemUIFont" w:cs="AppleSystemUIFont"/>
          <w:kern w:val="0"/>
          <w:sz w:val="24"/>
        </w:rPr>
        <w:t>viewDidLoad()</w:t>
      </w:r>
      <w:r>
        <w:rPr>
          <w:rFonts w:ascii="AppleSystemUIFont" w:hAnsi="AppleSystemUIFont" w:cs="AppleSystemUIFont"/>
          <w:kern w:val="0"/>
          <w:sz w:val="24"/>
        </w:rPr>
        <w:t>之後被執行，時間點在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View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要被呈現前</w:t>
      </w:r>
      <w:r>
        <w:rPr>
          <w:rFonts w:ascii="AppleSystemUIFont" w:hAnsi="AppleSystemUIFont" w:cs="AppleSystemUIFont"/>
          <w:kern w:val="0"/>
          <w:sz w:val="24"/>
        </w:rPr>
        <w:t>，</w:t>
      </w:r>
      <w:r>
        <w:rPr>
          <w:rFonts w:ascii="AppleSystemUIFont" w:hAnsi="AppleSystemUIFont" w:cs="AppleSystemUIFont"/>
          <w:kern w:val="0"/>
          <w:sz w:val="24"/>
        </w:rPr>
        <w:lastRenderedPageBreak/>
        <w:t>每次切換到這個頁面時都會執行。</w:t>
      </w:r>
    </w:p>
    <w:p w:rsidR="008A0445" w:rsidRDefault="008A0445" w:rsidP="008A04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viewDidAppear()</w:t>
      </w:r>
      <w:r>
        <w:rPr>
          <w:rFonts w:ascii="AppleSystemUIFont" w:hAnsi="AppleSystemUIFont" w:cs="AppleSystemUIFont"/>
          <w:kern w:val="0"/>
          <w:sz w:val="24"/>
        </w:rPr>
        <w:t>：在</w:t>
      </w:r>
      <w:r>
        <w:rPr>
          <w:rFonts w:ascii="AppleSystemUIFont" w:hAnsi="AppleSystemUIFont" w:cs="AppleSystemUIFont"/>
          <w:kern w:val="0"/>
          <w:sz w:val="24"/>
        </w:rPr>
        <w:t>viewWillAppear()</w:t>
      </w:r>
      <w:r>
        <w:rPr>
          <w:rFonts w:ascii="AppleSystemUIFont" w:hAnsi="AppleSystemUIFont" w:cs="AppleSystemUIFont"/>
          <w:kern w:val="0"/>
          <w:sz w:val="24"/>
        </w:rPr>
        <w:t>之後被執行，時間點在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View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呈現後</w:t>
      </w:r>
      <w:r>
        <w:rPr>
          <w:rFonts w:ascii="AppleSystemUIFont" w:hAnsi="AppleSystemUIFont" w:cs="AppleSystemUIFont"/>
          <w:kern w:val="0"/>
          <w:sz w:val="24"/>
        </w:rPr>
        <w:t>，每次切換到這個頁面時都會執行。</w:t>
      </w:r>
    </w:p>
    <w:p w:rsidR="008A0445" w:rsidRDefault="008A0445" w:rsidP="008A04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viewWillDisappear()</w:t>
      </w:r>
      <w:r>
        <w:rPr>
          <w:rFonts w:ascii="AppleSystemUIFont" w:hAnsi="AppleSystemUIFont" w:cs="AppleSystemUIFont"/>
          <w:kern w:val="0"/>
          <w:sz w:val="24"/>
        </w:rPr>
        <w:t>：執行的時間點在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View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要結束前</w:t>
      </w:r>
      <w:r>
        <w:rPr>
          <w:rFonts w:ascii="AppleSystemUIFont" w:hAnsi="AppleSystemUIFont" w:cs="AppleSystemUIFont"/>
          <w:kern w:val="0"/>
          <w:sz w:val="24"/>
        </w:rPr>
        <w:t>，每次要切換到別頁或是退出這個頁面時都會執行。</w:t>
      </w:r>
    </w:p>
    <w:p w:rsidR="008A0445" w:rsidRDefault="008A0445" w:rsidP="008A0445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viewDidDisappear()</w:t>
      </w:r>
      <w:r>
        <w:rPr>
          <w:rFonts w:ascii="AppleSystemUIFont" w:hAnsi="AppleSystemUIFont" w:cs="AppleSystemUIFont"/>
          <w:kern w:val="0"/>
          <w:sz w:val="24"/>
        </w:rPr>
        <w:t>：執行的時間點在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View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完全結束後</w:t>
      </w:r>
      <w:r>
        <w:rPr>
          <w:rFonts w:ascii="AppleSystemUIFont" w:hAnsi="AppleSystemUIFont" w:cs="AppleSystemUIFont"/>
          <w:kern w:val="0"/>
          <w:sz w:val="24"/>
        </w:rPr>
        <w:t>，每次要切換到別頁或是退出這個頁面時都會執行。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20.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導覽控制器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UINavigationController: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更為方便的掌控頁面切換。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21.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標籤列控制器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UITabBarController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22.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手勢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UIGestureRecognizer:Tap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輕點、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Long Press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長按、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Swipe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滑動、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Pan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拖曳、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Pinch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縮放及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Rotation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旋轉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23.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簡單動畫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Animations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frame</w:t>
      </w:r>
      <w:r>
        <w:rPr>
          <w:rFonts w:ascii="AppleSystemUIFont" w:hAnsi="AppleSystemUIFont" w:cs="AppleSystemUIFont"/>
          <w:kern w:val="0"/>
          <w:sz w:val="24"/>
        </w:rPr>
        <w:t>：視圖的位置與尺寸。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bounds</w:t>
      </w:r>
      <w:r>
        <w:rPr>
          <w:rFonts w:ascii="AppleSystemUIFont" w:hAnsi="AppleSystemUIFont" w:cs="AppleSystemUIFont"/>
          <w:kern w:val="0"/>
          <w:sz w:val="24"/>
        </w:rPr>
        <w:t>：視圖的尺寸。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center</w:t>
      </w:r>
      <w:r>
        <w:rPr>
          <w:rFonts w:ascii="AppleSystemUIFont" w:hAnsi="AppleSystemUIFont" w:cs="AppleSystemUIFont"/>
          <w:kern w:val="0"/>
          <w:sz w:val="24"/>
        </w:rPr>
        <w:t>：視圖的位置。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alpha</w:t>
      </w:r>
      <w:r>
        <w:rPr>
          <w:rFonts w:ascii="AppleSystemUIFont" w:hAnsi="AppleSystemUIFont" w:cs="AppleSystemUIFont"/>
          <w:kern w:val="0"/>
          <w:sz w:val="24"/>
        </w:rPr>
        <w:t>：視圖的透明度。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backgroundColor</w:t>
      </w:r>
      <w:r>
        <w:rPr>
          <w:rFonts w:ascii="AppleSystemUIFont" w:hAnsi="AppleSystemUIFont" w:cs="AppleSystemUIFont"/>
          <w:kern w:val="0"/>
          <w:sz w:val="24"/>
        </w:rPr>
        <w:t>：視圖的背景顏色。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transform</w:t>
      </w:r>
      <w:r>
        <w:rPr>
          <w:rFonts w:ascii="AppleSystemUIFont" w:hAnsi="AppleSystemUIFont" w:cs="AppleSystemUIFont"/>
          <w:kern w:val="0"/>
          <w:sz w:val="24"/>
        </w:rPr>
        <w:t>：平移、縮放或旋轉視圖。</w:t>
      </w:r>
    </w:p>
    <w:p w:rsidR="008A0445" w:rsidRDefault="008A0445" w:rsidP="008A0445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contentStretch</w:t>
      </w:r>
      <w:r>
        <w:rPr>
          <w:rFonts w:ascii="AppleSystemUIFont" w:hAnsi="AppleSystemUIFont" w:cs="AppleSystemUIFont"/>
          <w:kern w:val="0"/>
          <w:sz w:val="24"/>
        </w:rPr>
        <w:t>：拉伸一部分的視圖。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24.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儲存資訊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NSUserDefaults: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像是儲存使用者的開啟次數、使用時間或是有沒有使用過了哪些功能等等，這些少量資訊就可以使用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NSUserDefaults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來儲存。</w:t>
      </w: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A0445" w:rsidRDefault="008A0445" w:rsidP="008A0445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254ACA" w:rsidRPr="008A0445" w:rsidRDefault="008A0445" w:rsidP="008A0445"/>
    <w:sectPr w:rsidR="00254ACA" w:rsidRPr="008A0445" w:rsidSect="005C3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45"/>
    <w:rsid w:val="0019681D"/>
    <w:rsid w:val="001D0537"/>
    <w:rsid w:val="008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75AD4B-ABEB-C842-B419-5AC7E72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2020-08-18T09:09:00Z</dcterms:created>
  <dcterms:modified xsi:type="dcterms:W3CDTF">2020-08-18T09:09:00Z</dcterms:modified>
</cp:coreProperties>
</file>